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727" w:rsidRDefault="009D58A3" w:rsidP="00DF4FEB">
      <w:pPr>
        <w:pStyle w:val="IntenseQuote"/>
      </w:pPr>
      <w:proofErr w:type="spellStart"/>
      <w:r>
        <w:t>Highcharter</w:t>
      </w:r>
      <w:proofErr w:type="spellEnd"/>
      <w:r>
        <w:t xml:space="preserve"> for Finance in R</w:t>
      </w:r>
    </w:p>
    <w:p w:rsidR="009D58A3" w:rsidRDefault="00DF4FEB" w:rsidP="00DF4FEB">
      <w:r>
        <w:t>General syntax:</w:t>
      </w:r>
      <w:r>
        <w:tab/>
      </w:r>
      <w:r>
        <w:tab/>
      </w:r>
      <w:r>
        <w:tab/>
      </w:r>
      <w:r>
        <w:tab/>
      </w:r>
      <w:r w:rsidR="00C23727">
        <w:t xml:space="preserve">Two charting function in the </w:t>
      </w:r>
      <w:proofErr w:type="spellStart"/>
      <w:r w:rsidR="00C23727">
        <w:t>highcharter</w:t>
      </w:r>
      <w:proofErr w:type="spellEnd"/>
      <w:r w:rsidR="00C23727">
        <w:t xml:space="preserve"> package:</w:t>
      </w:r>
    </w:p>
    <w:p w:rsidR="00C23727" w:rsidRDefault="00C510C7" w:rsidP="00DF4FE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2441575</wp:posOffset>
            </wp:positionH>
            <wp:positionV relativeFrom="paragraph">
              <wp:posOffset>57785</wp:posOffset>
            </wp:positionV>
            <wp:extent cx="2461895" cy="6337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20568</wp:posOffset>
            </wp:positionH>
            <wp:positionV relativeFrom="page">
              <wp:posOffset>1580325</wp:posOffset>
            </wp:positionV>
            <wp:extent cx="194818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332" y="21256"/>
                <wp:lineTo x="213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FEB" w:rsidRDefault="00DF4FEB" w:rsidP="00DF4FEB"/>
    <w:p w:rsidR="00DF4FEB" w:rsidRDefault="00DF4FEB" w:rsidP="00DF4FEB"/>
    <w:p w:rsidR="00DF4FEB" w:rsidRDefault="00DF4FEB" w:rsidP="00DF4FEB"/>
    <w:p w:rsidR="00DF4FEB" w:rsidRDefault="00DF4FEB" w:rsidP="00DF4FEB"/>
    <w:p w:rsidR="00DF4FEB" w:rsidRDefault="00DF4FEB" w:rsidP="00DF4FEB">
      <w:r>
        <w:t>Data structures</w:t>
      </w:r>
    </w:p>
    <w:p w:rsidR="00DF4FEB" w:rsidRDefault="004D68CB" w:rsidP="00DF4FEB">
      <w:pPr>
        <w:pStyle w:val="ListParagraph"/>
        <w:numPr>
          <w:ilvl w:val="0"/>
          <w:numId w:val="26"/>
        </w:numPr>
        <w:ind w:left="450"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5042237</wp:posOffset>
                </wp:positionH>
                <wp:positionV relativeFrom="paragraph">
                  <wp:posOffset>2789</wp:posOffset>
                </wp:positionV>
                <wp:extent cx="146050" cy="296545"/>
                <wp:effectExtent l="0" t="0" r="44450" b="2730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96545"/>
                        </a:xfrm>
                        <a:prstGeom prst="rightBrace">
                          <a:avLst>
                            <a:gd name="adj1" fmla="val 2434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1DB0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97.05pt;margin-top:.2pt;width:11.5pt;height:2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" adj="2590" strokecolor="#5b9bd5 [3204]" strokeweight=".5pt">
                <v:stroke joinstyle="miter"/>
              </v:shape>
            </w:pict>
          </mc:Fallback>
        </mc:AlternateContent>
      </w:r>
      <w:proofErr w:type="spellStart"/>
      <w:r w:rsidR="00DF4FEB">
        <w:t>xts</w:t>
      </w:r>
      <w:proofErr w:type="spellEnd"/>
      <w:r w:rsidR="00CF2FB5">
        <w:tab/>
      </w:r>
      <w:r w:rsidR="00CF2FB5">
        <w:tab/>
      </w:r>
      <w:r w:rsidR="00CF2FB5">
        <w:tab/>
      </w:r>
      <w:r w:rsidR="00CF2FB5" w:rsidRPr="00CF2FB5">
        <w:rPr>
          <w:rFonts w:ascii="Consolas" w:hAnsi="Consolas"/>
        </w:rPr>
        <w:t>index(</w:t>
      </w:r>
      <w:proofErr w:type="spellStart"/>
      <w:r w:rsidR="00CF2FB5" w:rsidRPr="00CF2FB5">
        <w:rPr>
          <w:rFonts w:ascii="Consolas" w:hAnsi="Consolas"/>
        </w:rPr>
        <w:t>xts_object</w:t>
      </w:r>
      <w:proofErr w:type="spellEnd"/>
      <w:r w:rsidR="00CF2FB5" w:rsidRPr="00CF2FB5">
        <w:rPr>
          <w:rFonts w:ascii="Consolas" w:hAnsi="Consolas"/>
        </w:rPr>
        <w:t>)</w:t>
      </w:r>
      <w:r w:rsidR="00CF2FB5">
        <w:t xml:space="preserve"> shows the date index values</w:t>
      </w:r>
    </w:p>
    <w:p w:rsidR="00CF2FB5" w:rsidRDefault="00CF2FB5" w:rsidP="00CF2FB5">
      <w:pPr>
        <w:pStyle w:val="ListParagraph"/>
        <w:ind w:left="2160"/>
      </w:pPr>
      <w:proofErr w:type="spellStart"/>
      <w:r w:rsidRPr="00CF2FB5">
        <w:rPr>
          <w:rFonts w:ascii="Consolas" w:hAnsi="Consolas"/>
        </w:rPr>
        <w:t>xts_object$column_name</w:t>
      </w:r>
      <w:proofErr w:type="spellEnd"/>
      <w:r>
        <w:t xml:space="preserve"> isolates the data in </w:t>
      </w:r>
      <w:proofErr w:type="spellStart"/>
      <w:r>
        <w:t>column_name</w:t>
      </w:r>
      <w:proofErr w:type="spellEnd"/>
    </w:p>
    <w:p w:rsidR="00DF4FEB" w:rsidRDefault="00CF2FB5" w:rsidP="00DF4FEB">
      <w:pPr>
        <w:pStyle w:val="ListParagraph"/>
        <w:numPr>
          <w:ilvl w:val="0"/>
          <w:numId w:val="26"/>
        </w:numPr>
        <w:ind w:left="450"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4999511</wp:posOffset>
                </wp:positionH>
                <wp:positionV relativeFrom="paragraph">
                  <wp:posOffset>8437</wp:posOffset>
                </wp:positionV>
                <wp:extent cx="783220" cy="308659"/>
                <wp:effectExtent l="8573" t="0" r="25717" b="44768"/>
                <wp:wrapNone/>
                <wp:docPr id="5" name="Ben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3220" cy="30865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27D8" id="Bent Arrow 5" o:spid="_x0000_s1026" style="position:absolute;margin-left:393.65pt;margin-top:.65pt;width:61.65pt;height:24.3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220,308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" path="m,308659l,173621c,99042,60459,38583,135038,38583r571017,-1l706055,r77165,77165l706055,154330r,-38583l135038,115747v-31963,,-57874,25911,-57874,57874c77164,218634,77165,263646,77165,308659l,308659xe" fillcolor="#5b9bd5 [3204]" strokecolor="#1f4d78 [1604]" strokeweight="1pt">
                <v:stroke joinstyle="miter"/>
                <v:path arrowok="t" o:connecttype="custom" o:connectlocs="0,308659;0,173621;135038,38583;706055,38582;706055,0;783220,77165;706055,154330;706055,115747;135038,115747;77164,173621;77165,308659;0,308659" o:connectangles="0,0,0,0,0,0,0,0,0,0,0,0"/>
              </v:shape>
            </w:pict>
          </mc:Fallback>
        </mc:AlternateContent>
      </w:r>
      <w:r w:rsidR="005A0406">
        <w:t xml:space="preserve">wide </w:t>
      </w:r>
      <w:proofErr w:type="spellStart"/>
      <w:r w:rsidR="005A0406">
        <w:t>tibble</w:t>
      </w:r>
      <w:proofErr w:type="spellEnd"/>
    </w:p>
    <w:p w:rsidR="00DF4FEB" w:rsidRDefault="005A0406" w:rsidP="00DF4FEB">
      <w:pPr>
        <w:pStyle w:val="ListParagraph"/>
        <w:numPr>
          <w:ilvl w:val="0"/>
          <w:numId w:val="26"/>
        </w:numPr>
        <w:ind w:left="450" w:hanging="270"/>
      </w:pPr>
      <w:r>
        <w:t xml:space="preserve">long </w:t>
      </w:r>
      <w:proofErr w:type="spellStart"/>
      <w:r>
        <w:t>tibble</w:t>
      </w:r>
      <w:proofErr w:type="spellEnd"/>
      <w:r>
        <w:tab/>
      </w:r>
      <w:r>
        <w:tab/>
      </w:r>
      <w:r w:rsidR="00CF2FB5">
        <w:t xml:space="preserve">use </w:t>
      </w:r>
      <w:proofErr w:type="spellStart"/>
      <w:r w:rsidR="00CF2FB5">
        <w:t>dplyr</w:t>
      </w:r>
      <w:proofErr w:type="spellEnd"/>
      <w:r w:rsidR="00CF2FB5">
        <w:t xml:space="preserve"> functionality to get at data when in long </w:t>
      </w:r>
      <w:proofErr w:type="spellStart"/>
      <w:r w:rsidR="00CF2FB5">
        <w:t>tibble</w:t>
      </w:r>
      <w:proofErr w:type="spellEnd"/>
      <w:r w:rsidR="00CF2FB5">
        <w:t xml:space="preserve"> format</w:t>
      </w:r>
    </w:p>
    <w:p w:rsidR="00DF4FEB" w:rsidRDefault="00DF4FEB" w:rsidP="00DF4FEB"/>
    <w:p w:rsidR="00DF4FEB" w:rsidRDefault="0079440A" w:rsidP="00DF4F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3709035</wp:posOffset>
                </wp:positionV>
                <wp:extent cx="914400" cy="278831"/>
                <wp:effectExtent l="0" t="0" r="127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76AB" w:rsidRPr="006976AB" w:rsidRDefault="006976AB">
                            <w:pPr>
                              <w:rPr>
                                <w:u w:val="single"/>
                              </w:rPr>
                            </w:pPr>
                            <w:r w:rsidRPr="006976AB">
                              <w:rPr>
                                <w:u w:val="single"/>
                              </w:rPr>
                              <w:t>Adding a formatted tooltip</w:t>
                            </w:r>
                            <w:r w:rsidR="0079440A">
                              <w:rPr>
                                <w:u w:val="single"/>
                              </w:rPr>
                              <w:t xml:space="preserve"> and interactive 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7.7pt;margin-top:292.05pt;width:1in;height:21.9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" fillcolor="white [3201]" stroked="f" strokeweight=".5pt">
                <v:textbox>
                  <w:txbxContent>
                    <w:p w:rsidR="006976AB" w:rsidRPr="006976AB" w:rsidRDefault="006976AB">
                      <w:pPr>
                        <w:rPr>
                          <w:u w:val="single"/>
                        </w:rPr>
                      </w:pPr>
                      <w:r w:rsidRPr="006976AB">
                        <w:rPr>
                          <w:u w:val="single"/>
                        </w:rPr>
                        <w:t>Adding a formatted tooltip</w:t>
                      </w:r>
                      <w:r w:rsidR="0079440A">
                        <w:rPr>
                          <w:u w:val="single"/>
                        </w:rPr>
                        <w:t xml:space="preserve"> and interactive legend</w:t>
                      </w:r>
                    </w:p>
                  </w:txbxContent>
                </v:textbox>
              </v:shape>
            </w:pict>
          </mc:Fallback>
        </mc:AlternateContent>
      </w:r>
      <w:r w:rsidR="0015557A">
        <w:rPr>
          <w:noProof/>
        </w:rPr>
        <w:drawing>
          <wp:anchor distT="0" distB="0" distL="114300" distR="114300" simplePos="0" relativeHeight="251675648" behindDoc="0" locked="0" layoutInCell="1" allowOverlap="1" wp14:anchorId="17AECA1C">
            <wp:simplePos x="0" y="0"/>
            <wp:positionH relativeFrom="column">
              <wp:posOffset>2524125</wp:posOffset>
            </wp:positionH>
            <wp:positionV relativeFrom="paragraph">
              <wp:posOffset>3973195</wp:posOffset>
            </wp:positionV>
            <wp:extent cx="3992245" cy="972185"/>
            <wp:effectExtent l="0" t="0" r="825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2F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2559372</wp:posOffset>
                </wp:positionH>
                <wp:positionV relativeFrom="paragraph">
                  <wp:posOffset>2776698</wp:posOffset>
                </wp:positionV>
                <wp:extent cx="914400" cy="338207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8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22F6" w:rsidRPr="004322F6" w:rsidRDefault="004322F6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4322F6">
                              <w:rPr>
                                <w:b/>
                                <w:sz w:val="18"/>
                              </w:rPr>
                              <w:t>variation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01.55pt;margin-top:218.65pt;width:1in;height:26.6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" fillcolor="white [3201]" stroked="f" strokeweight=".5pt">
                <v:textbox>
                  <w:txbxContent>
                    <w:p w:rsidR="004322F6" w:rsidRPr="004322F6" w:rsidRDefault="004322F6">
                      <w:pPr>
                        <w:rPr>
                          <w:b/>
                          <w:sz w:val="18"/>
                        </w:rPr>
                      </w:pPr>
                      <w:r w:rsidRPr="004322F6">
                        <w:rPr>
                          <w:b/>
                          <w:sz w:val="18"/>
                        </w:rPr>
                        <w:t>variation</w:t>
                      </w:r>
                    </w:p>
                  </w:txbxContent>
                </v:textbox>
              </v:shape>
            </w:pict>
          </mc:Fallback>
        </mc:AlternateContent>
      </w:r>
      <w:r w:rsidR="004322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2655323</wp:posOffset>
                </wp:positionH>
                <wp:positionV relativeFrom="paragraph">
                  <wp:posOffset>2896037</wp:posOffset>
                </wp:positionV>
                <wp:extent cx="659080" cy="285008"/>
                <wp:effectExtent l="38100" t="0" r="27305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080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2B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9.1pt;margin-top:228.05pt;width:51.9pt;height:22.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322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3344091</wp:posOffset>
                </wp:positionH>
                <wp:positionV relativeFrom="paragraph">
                  <wp:posOffset>2652593</wp:posOffset>
                </wp:positionV>
                <wp:extent cx="1989117" cy="493791"/>
                <wp:effectExtent l="0" t="0" r="1143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117" cy="493791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2FD60" id="Rectangle 11" o:spid="_x0000_s1026" style="position:absolute;margin-left:263.3pt;margin-top:208.85pt;width:156.6pt;height:3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" filled="f" strokecolor="#1f4d78 [1604]" strokeweight="1pt">
                <v:stroke dashstyle="3 1"/>
              </v:rect>
            </w:pict>
          </mc:Fallback>
        </mc:AlternateContent>
      </w:r>
      <w:r w:rsidR="00195FF8">
        <w:rPr>
          <w:noProof/>
        </w:rPr>
        <w:drawing>
          <wp:anchor distT="0" distB="0" distL="114300" distR="114300" simplePos="0" relativeHeight="251670528" behindDoc="0" locked="0" layoutInCell="1" allowOverlap="1" wp14:anchorId="5079719B">
            <wp:simplePos x="0" y="0"/>
            <wp:positionH relativeFrom="column">
              <wp:posOffset>898600</wp:posOffset>
            </wp:positionH>
            <wp:positionV relativeFrom="paragraph">
              <wp:posOffset>3014189</wp:posOffset>
            </wp:positionV>
            <wp:extent cx="1913890" cy="5562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8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7C892" wp14:editId="2FB65D7C">
                <wp:simplePos x="0" y="0"/>
                <wp:positionH relativeFrom="column">
                  <wp:posOffset>5177564</wp:posOffset>
                </wp:positionH>
                <wp:positionV relativeFrom="paragraph">
                  <wp:posOffset>1510703</wp:posOffset>
                </wp:positionV>
                <wp:extent cx="636270" cy="351278"/>
                <wp:effectExtent l="9207" t="0" r="39688" b="39687"/>
                <wp:wrapNone/>
                <wp:docPr id="9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6270" cy="35127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D144" id="Bent Arrow 8" o:spid="_x0000_s1026" style="position:absolute;margin-left:407.7pt;margin-top:118.95pt;width:50.1pt;height:27.6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270,35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" path="m,351278l,197594c,112717,68807,43910,153684,43910r394767,l548451,r87819,87820l548451,175639r,-43910l153684,131729v-36376,,-65865,29489,-65865,65865c87819,248822,87820,300050,87820,351278l,351278xe" fillcolor="#5b9bd5 [3204]" strokecolor="#1f4d78 [1604]" strokeweight="1pt">
                <v:stroke joinstyle="miter"/>
                <v:path arrowok="t" o:connecttype="custom" o:connectlocs="0,351278;0,197594;153684,43910;548451,43910;548451,0;636270,87820;548451,175639;548451,131729;153684,131729;87819,197594;87820,351278;0,351278" o:connectangles="0,0,0,0,0,0,0,0,0,0,0,0"/>
              </v:shape>
            </w:pict>
          </mc:Fallback>
        </mc:AlternateContent>
      </w:r>
      <w:r w:rsidR="00126894">
        <w:rPr>
          <w:noProof/>
        </w:rPr>
        <w:drawing>
          <wp:anchor distT="0" distB="0" distL="114300" distR="114300" simplePos="0" relativeHeight="251667456" behindDoc="0" locked="0" layoutInCell="1" allowOverlap="1" wp14:anchorId="0E44D481">
            <wp:simplePos x="0" y="0"/>
            <wp:positionH relativeFrom="margin">
              <wp:align>right</wp:align>
            </wp:positionH>
            <wp:positionV relativeFrom="paragraph">
              <wp:posOffset>1951578</wp:posOffset>
            </wp:positionV>
            <wp:extent cx="3232464" cy="1194469"/>
            <wp:effectExtent l="0" t="0" r="635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464" cy="1194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0C7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2070207</wp:posOffset>
            </wp:positionH>
            <wp:positionV relativeFrom="paragraph">
              <wp:posOffset>1056417</wp:posOffset>
            </wp:positionV>
            <wp:extent cx="3079750" cy="650240"/>
            <wp:effectExtent l="0" t="0" r="6350" b="0"/>
            <wp:wrapTight wrapText="bothSides">
              <wp:wrapPolygon edited="0">
                <wp:start x="0" y="0"/>
                <wp:lineTo x="0" y="20883"/>
                <wp:lineTo x="21511" y="20883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0C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3530790</wp:posOffset>
            </wp:positionV>
            <wp:extent cx="2430145" cy="61214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9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ABD90" wp14:editId="280718E0">
                <wp:simplePos x="0" y="0"/>
                <wp:positionH relativeFrom="column">
                  <wp:posOffset>3456940</wp:posOffset>
                </wp:positionH>
                <wp:positionV relativeFrom="paragraph">
                  <wp:posOffset>516255</wp:posOffset>
                </wp:positionV>
                <wp:extent cx="636270" cy="394970"/>
                <wp:effectExtent l="6350" t="0" r="17780" b="36830"/>
                <wp:wrapNone/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36270" cy="39497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5562" id="Bent Arrow 8" o:spid="_x0000_s1026" style="position:absolute;margin-left:272.2pt;margin-top:40.65pt;width:50.1pt;height:31.1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270,394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" path="m,394970l,222171c,126737,77365,49372,172799,49372r364729,-1l537528,r98742,98743l537528,197485r,-49371l172799,148114v-40901,,-74057,33156,-74057,74057c98742,279771,98743,337370,98743,394970l,394970xe" fillcolor="#5b9bd5 [3204]" strokecolor="#1f4d78 [1604]" strokeweight="1pt">
                <v:stroke joinstyle="miter"/>
                <v:path arrowok="t" o:connecttype="custom" o:connectlocs="0,394970;0,222171;172799,49372;537528,49371;537528,0;636270,98743;537528,197485;537528,148114;172799,148114;98742,222171;98743,394970;0,394970" o:connectangles="0,0,0,0,0,0,0,0,0,0,0,0"/>
              </v:shape>
            </w:pict>
          </mc:Fallback>
        </mc:AlternateContent>
      </w:r>
    </w:p>
    <w:sectPr w:rsidR="00DF4FEB" w:rsidSect="00C510C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1A02E8"/>
    <w:multiLevelType w:val="hybridMultilevel"/>
    <w:tmpl w:val="3EB2A4D4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121814"/>
    <w:multiLevelType w:val="hybridMultilevel"/>
    <w:tmpl w:val="DF0446DC"/>
    <w:lvl w:ilvl="0" w:tplc="0409000D">
      <w:start w:val="1"/>
      <w:numFmt w:val="bullet"/>
      <w:lvlText w:val="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AD63412"/>
    <w:multiLevelType w:val="hybridMultilevel"/>
    <w:tmpl w:val="C70CB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3"/>
  </w:num>
  <w:num w:numId="25">
    <w:abstractNumId w:val="1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A3"/>
    <w:rsid w:val="00044FD6"/>
    <w:rsid w:val="00126894"/>
    <w:rsid w:val="0015557A"/>
    <w:rsid w:val="00195FF8"/>
    <w:rsid w:val="001A1F3F"/>
    <w:rsid w:val="004322F6"/>
    <w:rsid w:val="004D68CB"/>
    <w:rsid w:val="004E03C6"/>
    <w:rsid w:val="005A0406"/>
    <w:rsid w:val="00645252"/>
    <w:rsid w:val="006976AB"/>
    <w:rsid w:val="006D3D74"/>
    <w:rsid w:val="0079440A"/>
    <w:rsid w:val="0083569A"/>
    <w:rsid w:val="0084294E"/>
    <w:rsid w:val="009D58A3"/>
    <w:rsid w:val="00A9204E"/>
    <w:rsid w:val="00C23727"/>
    <w:rsid w:val="00C510C7"/>
    <w:rsid w:val="00CF2FB5"/>
    <w:rsid w:val="00D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5016"/>
  <w15:chartTrackingRefBased/>
  <w15:docId w15:val="{63B40F04-3240-4EB3-9F7A-27B48D48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2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hi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624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Nikhil Jathar</cp:lastModifiedBy>
  <cp:revision>13</cp:revision>
  <dcterms:created xsi:type="dcterms:W3CDTF">2019-01-31T13:53:00Z</dcterms:created>
  <dcterms:modified xsi:type="dcterms:W3CDTF">2019-02-02T22:48:00Z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